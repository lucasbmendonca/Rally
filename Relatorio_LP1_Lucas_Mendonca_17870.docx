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33E93DC4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E36C30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12C6AA44" w:rsidR="002F46F2" w:rsidRPr="000D7293" w:rsidRDefault="002C305F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Linguagem de Programação I</w:t>
      </w:r>
    </w:p>
    <w:p w14:paraId="73E24C3F" w14:textId="573D7981" w:rsidR="002F46F2" w:rsidRPr="000D7293" w:rsidRDefault="00E36C30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Brga mendonça</w:t>
      </w:r>
    </w:p>
    <w:p w14:paraId="3D563ED5" w14:textId="0A370CEC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E36C30">
        <w:rPr>
          <w:rFonts w:ascii="Cambria" w:hAnsi="Cambria" w:cs="Arial"/>
          <w:color w:val="365F91"/>
          <w:szCs w:val="40"/>
          <w:lang w:val="pt-PT"/>
        </w:rPr>
        <w:t>17870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6A7EA115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D0E4339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2C305F">
        <w:rPr>
          <w:rFonts w:ascii="Cambria" w:hAnsi="Cambria" w:cs="Arial"/>
          <w:color w:val="17365D"/>
          <w:lang w:val="pt-PT"/>
        </w:rPr>
        <w:t>Janeiro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E36C30">
        <w:rPr>
          <w:rFonts w:ascii="Cambria" w:hAnsi="Cambria" w:cs="Arial"/>
          <w:color w:val="17365D"/>
          <w:lang w:val="pt-PT"/>
        </w:rPr>
        <w:t>202</w:t>
      </w:r>
      <w:r w:rsidR="00B227E8">
        <w:rPr>
          <w:rFonts w:ascii="Cambria" w:hAnsi="Cambria" w:cs="Arial"/>
          <w:color w:val="17365D"/>
          <w:lang w:val="pt-PT"/>
        </w:rPr>
        <w:t>1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6018681" w14:textId="405B2A50" w:rsidR="00077641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61634546" w:history="1">
        <w:r w:rsidR="00077641" w:rsidRPr="00A274FC">
          <w:rPr>
            <w:rStyle w:val="Hyperlink"/>
            <w:noProof/>
          </w:rPr>
          <w:t>1</w:t>
        </w:r>
        <w:r w:rsidR="00077641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77641" w:rsidRPr="00A274FC">
          <w:rPr>
            <w:rStyle w:val="Hyperlink"/>
            <w:noProof/>
          </w:rPr>
          <w:t>Introdução</w:t>
        </w:r>
        <w:r w:rsidR="00077641">
          <w:rPr>
            <w:noProof/>
          </w:rPr>
          <w:tab/>
        </w:r>
        <w:r w:rsidR="00077641">
          <w:rPr>
            <w:noProof/>
          </w:rPr>
          <w:fldChar w:fldCharType="begin"/>
        </w:r>
        <w:r w:rsidR="00077641">
          <w:rPr>
            <w:noProof/>
          </w:rPr>
          <w:instrText xml:space="preserve"> PAGEREF _Toc61634546 \h </w:instrText>
        </w:r>
        <w:r w:rsidR="00077641">
          <w:rPr>
            <w:noProof/>
          </w:rPr>
        </w:r>
        <w:r w:rsidR="00077641">
          <w:rPr>
            <w:noProof/>
          </w:rPr>
          <w:fldChar w:fldCharType="separate"/>
        </w:r>
        <w:r w:rsidR="009012A3">
          <w:rPr>
            <w:noProof/>
          </w:rPr>
          <w:t>1</w:t>
        </w:r>
        <w:r w:rsidR="00077641">
          <w:rPr>
            <w:noProof/>
          </w:rPr>
          <w:fldChar w:fldCharType="end"/>
        </w:r>
      </w:hyperlink>
    </w:p>
    <w:p w14:paraId="6391FD5F" w14:textId="631432D5" w:rsidR="00077641" w:rsidRDefault="00077641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61634547" w:history="1">
        <w:r w:rsidRPr="00A274F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A274FC">
          <w:rPr>
            <w:rStyle w:val="Hyperlink"/>
            <w:noProof/>
          </w:rPr>
          <w:t>Estrutura do projeto e 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_Toc61634547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12A3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2B1FEAC" w14:textId="26BFCAF1" w:rsidR="00077641" w:rsidRDefault="00077641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61634548" w:history="1">
        <w:r w:rsidRPr="00A274FC">
          <w:rPr>
            <w:rStyle w:val="Hyperlink"/>
            <w:noProof/>
            <w:lang w:val="pt-PT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A274FC">
          <w:rPr>
            <w:rStyle w:val="Hyperlink"/>
            <w:noProof/>
            <w:lang w:val="pt-PT"/>
          </w:rPr>
          <w:t>Associação entre as estruturas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_Toc61634548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12A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1841288" w14:textId="77FA0905" w:rsidR="00077641" w:rsidRDefault="00077641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61634549" w:history="1">
        <w:r w:rsidRPr="00A274FC">
          <w:rPr>
            <w:rStyle w:val="Hyperlink"/>
            <w:noProof/>
            <w:lang w:val="pt-PT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A274FC">
          <w:rPr>
            <w:rStyle w:val="Hyperlink"/>
            <w:noProof/>
            <w:lang w:val="pt-PT"/>
          </w:rPr>
          <w:t>Output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_Toc61634549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12A3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2C7C399" w14:textId="7A09FF03" w:rsidR="00077641" w:rsidRDefault="00077641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61634550" w:history="1">
        <w:r w:rsidRPr="00A274F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A274FC">
          <w:rPr>
            <w:rStyle w:val="Hy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_Toc61634550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12A3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EBE694D" w14:textId="34A79668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2D8F9EAA" w14:textId="36D445D5" w:rsidR="00077641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077641">
        <w:rPr>
          <w:noProof/>
        </w:rPr>
        <w:t>Figura 1: Arquivos do projeto</w:t>
      </w:r>
      <w:r w:rsidR="00077641">
        <w:rPr>
          <w:noProof/>
        </w:rPr>
        <w:tab/>
      </w:r>
      <w:r w:rsidR="00077641">
        <w:rPr>
          <w:noProof/>
        </w:rPr>
        <w:fldChar w:fldCharType="begin"/>
      </w:r>
      <w:r w:rsidR="00077641">
        <w:rPr>
          <w:noProof/>
        </w:rPr>
        <w:instrText xml:space="preserve"> PAGEREF _Toc61634564 \h </w:instrText>
      </w:r>
      <w:r w:rsidR="00077641">
        <w:rPr>
          <w:noProof/>
        </w:rPr>
      </w:r>
      <w:r w:rsidR="00077641">
        <w:rPr>
          <w:noProof/>
        </w:rPr>
        <w:fldChar w:fldCharType="separate"/>
      </w:r>
      <w:r w:rsidR="009012A3">
        <w:rPr>
          <w:noProof/>
        </w:rPr>
        <w:t>3</w:t>
      </w:r>
      <w:r w:rsidR="00077641">
        <w:rPr>
          <w:noProof/>
        </w:rPr>
        <w:fldChar w:fldCharType="end"/>
      </w:r>
    </w:p>
    <w:p w14:paraId="79C6BC24" w14:textId="5AA9ECBA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Bibliotecas C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_Toc61634565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3</w:t>
      </w:r>
      <w:r>
        <w:rPr>
          <w:noProof/>
        </w:rPr>
        <w:fldChar w:fldCharType="end"/>
      </w:r>
    </w:p>
    <w:p w14:paraId="582CAFDB" w14:textId="3A3AD7DF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 xml:space="preserve"> Figura 3: Exemplo de alocação dinâmica e atribuição de valores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_Toc61634566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6</w:t>
      </w:r>
      <w:r>
        <w:rPr>
          <w:noProof/>
        </w:rPr>
        <w:fldChar w:fldCharType="end"/>
      </w:r>
    </w:p>
    <w:p w14:paraId="45634B49" w14:textId="682DA075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 w:rsidRPr="00FA7308">
        <w:rPr>
          <w:noProof/>
          <w:lang w:val="pt-PT"/>
        </w:rPr>
        <w:t xml:space="preserve"> </w:t>
      </w:r>
      <w:r>
        <w:rPr>
          <w:noProof/>
        </w:rPr>
        <w:t>Figura 4: Exemplo de tratamento de ficheiro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_Toc61634567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7</w:t>
      </w:r>
      <w:r>
        <w:rPr>
          <w:noProof/>
        </w:rPr>
        <w:fldChar w:fldCharType="end"/>
      </w:r>
    </w:p>
    <w:p w14:paraId="0D4C0A7C" w14:textId="52FE3780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Exemplo de tranformação de uma lista dinâmica para um vetor não dinâmico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_Toc61634568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7</w:t>
      </w:r>
      <w:r>
        <w:rPr>
          <w:noProof/>
        </w:rPr>
        <w:fldChar w:fldCharType="end"/>
      </w:r>
    </w:p>
    <w:p w14:paraId="393AFE28" w14:textId="1B4B8DCF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6: Estruturas de dados e suas ligações depois do carregamento do ficheiro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_Toc61634569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8</w:t>
      </w:r>
      <w:r>
        <w:rPr>
          <w:noProof/>
        </w:rPr>
        <w:fldChar w:fldCharType="end"/>
      </w:r>
    </w:p>
    <w:p w14:paraId="27350678" w14:textId="63C29D7A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7: Output final do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_Toc61634570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8</w:t>
      </w:r>
      <w:r>
        <w:rPr>
          <w:noProof/>
        </w:rPr>
        <w:fldChar w:fldCharType="end"/>
      </w:r>
    </w:p>
    <w:p w14:paraId="3845FD70" w14:textId="3D6EA42A" w:rsidR="00077641" w:rsidRDefault="00077641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8: Ficheiro resultados.txt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_Toc61634571 \h </w:instrText>
      </w:r>
      <w:r>
        <w:rPr>
          <w:noProof/>
        </w:rPr>
      </w:r>
      <w:r>
        <w:rPr>
          <w:noProof/>
        </w:rPr>
        <w:fldChar w:fldCharType="separate"/>
      </w:r>
      <w:r w:rsidR="009012A3">
        <w:rPr>
          <w:noProof/>
        </w:rPr>
        <w:t>9</w:t>
      </w:r>
      <w:r>
        <w:rPr>
          <w:noProof/>
        </w:rPr>
        <w:fldChar w:fldCharType="end"/>
      </w:r>
    </w:p>
    <w:p w14:paraId="6B1ED4CD" w14:textId="70189557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41C8E8C2" w:rsidR="00D16BFC" w:rsidRPr="00C46D78" w:rsidRDefault="00E36C30" w:rsidP="00C46D78">
      <w:pPr>
        <w:pStyle w:val="Ttulo1"/>
      </w:pPr>
      <w:bookmarkStart w:id="0" w:name="_Toc61634546"/>
      <w:r>
        <w:lastRenderedPageBreak/>
        <w:t>Introdução</w:t>
      </w:r>
      <w:bookmarkEnd w:id="0"/>
    </w:p>
    <w:p w14:paraId="74978582" w14:textId="1337E8ED" w:rsidR="003D1248" w:rsidRDefault="00E36C30">
      <w:pPr>
        <w:rPr>
          <w:lang w:val="pt-PT"/>
        </w:rPr>
      </w:pPr>
      <w:r>
        <w:rPr>
          <w:lang w:val="pt-PT"/>
        </w:rPr>
        <w:t>O presente trabalho tem como objetivo principal</w:t>
      </w:r>
      <w:r w:rsidR="002C305F">
        <w:rPr>
          <w:lang w:val="pt-PT"/>
        </w:rPr>
        <w:t xml:space="preserve"> sedimentar os conhecimentos introduzidos nas aulas da unidade curricular de Programação I</w:t>
      </w:r>
      <w:r>
        <w:rPr>
          <w:lang w:val="pt-PT"/>
        </w:rPr>
        <w:t xml:space="preserve">, especificamente </w:t>
      </w:r>
      <w:r w:rsidR="002C305F">
        <w:rPr>
          <w:lang w:val="pt-PT"/>
        </w:rPr>
        <w:t>na linguagem C</w:t>
      </w:r>
      <w:r>
        <w:rPr>
          <w:lang w:val="pt-PT"/>
        </w:rPr>
        <w:t xml:space="preserve">. </w:t>
      </w:r>
      <w:r w:rsidR="00734805">
        <w:rPr>
          <w:lang w:val="pt-PT"/>
        </w:rPr>
        <w:t>O sistema desenvolvido é capaz</w:t>
      </w:r>
      <w:r w:rsidR="005C10A6">
        <w:rPr>
          <w:lang w:val="pt-PT"/>
        </w:rPr>
        <w:t xml:space="preserve"> de</w:t>
      </w:r>
      <w:r w:rsidR="00734805">
        <w:rPr>
          <w:lang w:val="pt-PT"/>
        </w:rPr>
        <w:t xml:space="preserve"> auxiliar n</w:t>
      </w:r>
      <w:r w:rsidR="005C10A6">
        <w:rPr>
          <w:lang w:val="pt-PT"/>
        </w:rPr>
        <w:t xml:space="preserve">o processamento de dados dos concorrentes de uma prova de Rally e devolver o resultado de diveros cálculos sobre o seu conteúdo. </w:t>
      </w:r>
    </w:p>
    <w:p w14:paraId="3E77E0AC" w14:textId="520BA8B7" w:rsidR="00734805" w:rsidRDefault="00E36C30" w:rsidP="002039A7">
      <w:pPr>
        <w:rPr>
          <w:lang w:val="pt-PT"/>
        </w:rPr>
      </w:pPr>
      <w:r>
        <w:rPr>
          <w:lang w:val="pt-PT"/>
        </w:rPr>
        <w:t xml:space="preserve">Para a entrega do </w:t>
      </w:r>
      <w:r w:rsidR="005C10A6">
        <w:rPr>
          <w:lang w:val="pt-PT"/>
        </w:rPr>
        <w:t xml:space="preserve">presente </w:t>
      </w:r>
      <w:r w:rsidR="00734805">
        <w:rPr>
          <w:lang w:val="pt-PT"/>
        </w:rPr>
        <w:t>projeto</w:t>
      </w:r>
      <w:r>
        <w:rPr>
          <w:lang w:val="pt-PT"/>
        </w:rPr>
        <w:t xml:space="preserve">, foram </w:t>
      </w:r>
      <w:r w:rsidR="005C10A6">
        <w:rPr>
          <w:lang w:val="pt-PT"/>
        </w:rPr>
        <w:t>definidas as principais estruturas</w:t>
      </w:r>
      <w:r>
        <w:rPr>
          <w:lang w:val="pt-PT"/>
        </w:rPr>
        <w:t>, assim como</w:t>
      </w:r>
      <w:r w:rsidR="00507515">
        <w:rPr>
          <w:lang w:val="pt-PT"/>
        </w:rPr>
        <w:t xml:space="preserve"> o relacionamento entre estas mesmas </w:t>
      </w:r>
      <w:r w:rsidR="005C10A6">
        <w:rPr>
          <w:lang w:val="pt-PT"/>
        </w:rPr>
        <w:t>estruturas</w:t>
      </w:r>
      <w:r w:rsidR="00507515">
        <w:rPr>
          <w:lang w:val="pt-PT"/>
        </w:rPr>
        <w:t>.</w:t>
      </w:r>
      <w:r w:rsidR="00734805">
        <w:rPr>
          <w:lang w:val="pt-PT"/>
        </w:rPr>
        <w:t xml:space="preserve"> </w:t>
      </w:r>
      <w:r w:rsidR="00507515">
        <w:rPr>
          <w:lang w:val="pt-PT"/>
        </w:rPr>
        <w:t xml:space="preserve"> </w:t>
      </w:r>
    </w:p>
    <w:p w14:paraId="0FC84D67" w14:textId="3FD3C621" w:rsidR="003D1248" w:rsidRPr="002039A7" w:rsidRDefault="00507515" w:rsidP="002039A7">
      <w:pPr>
        <w:rPr>
          <w:lang w:val="pt-PT"/>
        </w:rPr>
      </w:pPr>
      <w:r>
        <w:rPr>
          <w:lang w:val="pt-PT"/>
        </w:rPr>
        <w:t xml:space="preserve">O código está </w:t>
      </w:r>
      <w:r w:rsidR="00CD4EB2">
        <w:rPr>
          <w:lang w:val="pt-PT"/>
        </w:rPr>
        <w:t>implementado</w:t>
      </w:r>
      <w:r>
        <w:rPr>
          <w:lang w:val="pt-PT"/>
        </w:rPr>
        <w:t xml:space="preserve"> de forma que as </w:t>
      </w:r>
      <w:r w:rsidR="00CD4EB2">
        <w:rPr>
          <w:lang w:val="pt-PT"/>
        </w:rPr>
        <w:t>estruturas e ficheiros do projeto</w:t>
      </w:r>
      <w:r>
        <w:rPr>
          <w:lang w:val="pt-PT"/>
        </w:rPr>
        <w:t xml:space="preserve"> sejam fácilmente identificadas e de forma que utilize alguns dos conceitos fundamentais vistos até hoje nas aulas de Linguagem de Programação I</w:t>
      </w:r>
      <w:r w:rsidR="00CD4EB2">
        <w:rPr>
          <w:lang w:val="pt-PT"/>
        </w:rPr>
        <w:t>, como a criação de bibliotecas</w:t>
      </w:r>
      <w:r>
        <w:rPr>
          <w:lang w:val="pt-PT"/>
        </w:rPr>
        <w:t>. O presente relatório, tal como o código</w:t>
      </w:r>
      <w:r w:rsidR="000F01F8">
        <w:rPr>
          <w:lang w:val="pt-PT"/>
        </w:rPr>
        <w:t xml:space="preserve"> completo</w:t>
      </w:r>
      <w:r>
        <w:rPr>
          <w:lang w:val="pt-PT"/>
        </w:rPr>
        <w:t xml:space="preserve"> do projeto está disponível no GitHub, através do link </w:t>
      </w:r>
      <w:hyperlink r:id="rId13" w:history="1">
        <w:r w:rsidRPr="00507515">
          <w:rPr>
            <w:rStyle w:val="Hyperlink"/>
            <w:rFonts w:ascii="Calibri" w:hAnsi="Calibri" w:cs="font298"/>
            <w:sz w:val="22"/>
            <w:szCs w:val="22"/>
            <w:lang w:val="pt-PT"/>
          </w:rPr>
          <w:t>17870_LP</w:t>
        </w:r>
        <w:r w:rsidR="00CD4EB2">
          <w:rPr>
            <w:rStyle w:val="Hyperlink"/>
            <w:rFonts w:ascii="Calibri" w:hAnsi="Calibri" w:cs="font298"/>
            <w:sz w:val="22"/>
            <w:szCs w:val="22"/>
            <w:lang w:val="pt-PT"/>
          </w:rPr>
          <w:t>1</w:t>
        </w:r>
        <w:r w:rsidRPr="00507515">
          <w:rPr>
            <w:rStyle w:val="Hyperlink"/>
            <w:rFonts w:ascii="Calibri" w:hAnsi="Calibri" w:cs="font298"/>
            <w:sz w:val="22"/>
            <w:szCs w:val="22"/>
            <w:lang w:val="pt-PT"/>
          </w:rPr>
          <w:t>.git</w:t>
        </w:r>
      </w:hyperlink>
      <w:r>
        <w:rPr>
          <w:lang w:val="pt-PT"/>
        </w:rPr>
        <w:t>.</w:t>
      </w:r>
    </w:p>
    <w:p w14:paraId="124E250A" w14:textId="77777777" w:rsidR="003D1248" w:rsidRDefault="003D1248" w:rsidP="0081438E">
      <w:pPr>
        <w:pStyle w:val="Corpodetexto"/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28C11D3C" w:rsidR="002F46F2" w:rsidRPr="000D7293" w:rsidRDefault="00507515" w:rsidP="00C46D78">
      <w:pPr>
        <w:pStyle w:val="Ttulo1"/>
      </w:pPr>
      <w:bookmarkStart w:id="1" w:name="_Toc61634547"/>
      <w:r>
        <w:lastRenderedPageBreak/>
        <w:t>Estrutura do projeto</w:t>
      </w:r>
      <w:r w:rsidR="003D55E2">
        <w:t xml:space="preserve"> e </w:t>
      </w:r>
      <w:r w:rsidR="00586836">
        <w:t>desenvolvimento</w:t>
      </w:r>
      <w:bookmarkEnd w:id="1"/>
    </w:p>
    <w:p w14:paraId="002E8B40" w14:textId="736FB044" w:rsidR="00C46D78" w:rsidRDefault="00507515" w:rsidP="00507515">
      <w:pPr>
        <w:rPr>
          <w:lang w:val="pt-PT"/>
        </w:rPr>
      </w:pPr>
      <w:r>
        <w:rPr>
          <w:lang w:val="pt-PT"/>
        </w:rPr>
        <w:t xml:space="preserve">Para uma melhor disposição e estruturação dos dados, </w:t>
      </w:r>
      <w:r w:rsidR="00CD4EB2">
        <w:rPr>
          <w:lang w:val="pt-PT"/>
        </w:rPr>
        <w:t>o projeto foi dividido da seguinte maneira:</w:t>
      </w:r>
    </w:p>
    <w:p w14:paraId="311CB6B1" w14:textId="77777777" w:rsidR="00507515" w:rsidRPr="000D7293" w:rsidRDefault="00507515" w:rsidP="00507515">
      <w:pPr>
        <w:rPr>
          <w:lang w:val="pt-PT"/>
        </w:rPr>
      </w:pPr>
    </w:p>
    <w:p w14:paraId="14D08A79" w14:textId="7670DFC6" w:rsidR="00C46D78" w:rsidRDefault="00CD4EB2" w:rsidP="00507515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A044E31" wp14:editId="523886E4">
            <wp:extent cx="2628900" cy="2343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3F1" w14:textId="6E4BDC38" w:rsidR="00AA21C5" w:rsidRDefault="00507515" w:rsidP="00AA21C5">
      <w:pPr>
        <w:pStyle w:val="Legenda"/>
      </w:pPr>
      <w:bookmarkStart w:id="2" w:name="_Toc61634564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1</w:t>
      </w:r>
      <w:r>
        <w:rPr>
          <w:noProof/>
        </w:rPr>
        <w:fldChar w:fldCharType="end"/>
      </w:r>
      <w:r w:rsidRPr="00A03F3D">
        <w:t xml:space="preserve">: </w:t>
      </w:r>
      <w:r w:rsidR="00CD4EB2">
        <w:t>Arquivos do projeto</w:t>
      </w:r>
      <w:bookmarkEnd w:id="2"/>
    </w:p>
    <w:p w14:paraId="04ED0440" w14:textId="6407262F" w:rsidR="00734805" w:rsidRDefault="00CD4EB2" w:rsidP="00AA21C5">
      <w:pPr>
        <w:pStyle w:val="Legenda"/>
      </w:pPr>
      <w:r>
        <w:rPr>
          <w:noProof/>
        </w:rPr>
        <w:drawing>
          <wp:inline distT="0" distB="0" distL="0" distR="0" wp14:anchorId="0150C75F" wp14:editId="12FD4960">
            <wp:extent cx="1038225" cy="838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1D94" w14:textId="7EE74C9F" w:rsidR="009D2235" w:rsidRDefault="009D2235" w:rsidP="009D2235">
      <w:pPr>
        <w:pStyle w:val="Legenda"/>
      </w:pPr>
      <w:bookmarkStart w:id="3" w:name="_Toc61634565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2</w:t>
      </w:r>
      <w:r>
        <w:rPr>
          <w:noProof/>
        </w:rPr>
        <w:fldChar w:fldCharType="end"/>
      </w:r>
      <w:r w:rsidRPr="00A03F3D">
        <w:t xml:space="preserve">: </w:t>
      </w:r>
      <w:r>
        <w:t xml:space="preserve">Bibliotecas </w:t>
      </w:r>
      <w:r w:rsidR="00CD4EB2">
        <w:t>C utilizadas</w:t>
      </w:r>
      <w:bookmarkEnd w:id="3"/>
    </w:p>
    <w:p w14:paraId="0E92A653" w14:textId="77777777" w:rsidR="0027439F" w:rsidRDefault="0027439F" w:rsidP="0027439F">
      <w:pPr>
        <w:pStyle w:val="Legenda"/>
        <w:jc w:val="both"/>
      </w:pPr>
    </w:p>
    <w:p w14:paraId="61C7B80F" w14:textId="099B8E98" w:rsidR="00734805" w:rsidRPr="00586836" w:rsidRDefault="00CD4EB2" w:rsidP="009D32C0">
      <w:pPr>
        <w:pStyle w:val="Cabealho"/>
        <w:rPr>
          <w:b/>
          <w:bCs/>
          <w:i/>
          <w:iCs/>
        </w:rPr>
      </w:pPr>
      <w:r w:rsidRPr="00586836">
        <w:rPr>
          <w:b/>
          <w:bCs/>
          <w:i/>
          <w:iCs/>
        </w:rPr>
        <w:t>rally.h</w:t>
      </w:r>
    </w:p>
    <w:p w14:paraId="2741D37D" w14:textId="77777777" w:rsidR="00CD4EB2" w:rsidRDefault="00CD4EB2" w:rsidP="00CD4EB2">
      <w:pPr>
        <w:pStyle w:val="Cabealho"/>
      </w:pPr>
      <w:r>
        <w:t>Possui a definição das estruturas a se utilizer no projeto, assim como a definição de métodos e constantes globais.</w:t>
      </w:r>
    </w:p>
    <w:p w14:paraId="498C71BE" w14:textId="77777777" w:rsidR="00CD4EB2" w:rsidRDefault="00CD4EB2" w:rsidP="00CD4EB2">
      <w:pPr>
        <w:pStyle w:val="Cabealho"/>
      </w:pPr>
    </w:p>
    <w:p w14:paraId="5978CE2C" w14:textId="77777777" w:rsidR="00CD4EB2" w:rsidRDefault="00CD4EB2" w:rsidP="00CD4EB2">
      <w:pPr>
        <w:pStyle w:val="Cabealho"/>
      </w:pPr>
    </w:p>
    <w:p w14:paraId="76065A6A" w14:textId="3F965CD4" w:rsidR="00CD4EB2" w:rsidRDefault="00CD4EB2" w:rsidP="00CD4EB2">
      <w:pPr>
        <w:pStyle w:val="Cabealho"/>
      </w:pPr>
      <w:r>
        <w:lastRenderedPageBreak/>
        <w:t>Estruturas</w:t>
      </w:r>
    </w:p>
    <w:p w14:paraId="02E17D0C" w14:textId="1CF0B9A5" w:rsidR="00CD4EB2" w:rsidRDefault="00CD4EB2" w:rsidP="00CD4EB2">
      <w:pPr>
        <w:pStyle w:val="Cabealho"/>
        <w:numPr>
          <w:ilvl w:val="0"/>
          <w:numId w:val="15"/>
        </w:numPr>
      </w:pPr>
      <w:r w:rsidRPr="00586836">
        <w:rPr>
          <w:b/>
          <w:bCs/>
        </w:rPr>
        <w:t>Etapa</w:t>
      </w:r>
      <w:r>
        <w:br/>
        <w:t xml:space="preserve">Etapa </w:t>
      </w:r>
      <w:r w:rsidR="0092331B">
        <w:t>realizada por um concorrente</w:t>
      </w:r>
      <w:r>
        <w:t xml:space="preserve"> </w:t>
      </w:r>
      <w:r w:rsidR="0092331B">
        <w:t>em uma determinada prova, com nome de início da etapa, fim, distância percorrida, tempo em que foi percorrida pelo concorrente e um apontador para a próxima etapa efetuada;</w:t>
      </w:r>
    </w:p>
    <w:p w14:paraId="55C84A81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typedef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CD4EB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etapa {  </w:t>
      </w:r>
    </w:p>
    <w:p w14:paraId="7FDF1665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CD4EB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inicio[3];  </w:t>
      </w:r>
    </w:p>
    <w:p w14:paraId="2C6B113C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CD4EB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fim[3];  </w:t>
      </w:r>
    </w:p>
    <w:p w14:paraId="2280FE0B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CD4EB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float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distancia;  </w:t>
      </w:r>
    </w:p>
    <w:p w14:paraId="499EBE44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CD4EB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tempo;  </w:t>
      </w:r>
    </w:p>
    <w:p w14:paraId="69F62179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CD4EB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etapa* next;  </w:t>
      </w:r>
    </w:p>
    <w:p w14:paraId="226F18F1" w14:textId="77777777" w:rsidR="00CD4EB2" w:rsidRPr="00CD4EB2" w:rsidRDefault="00CD4EB2" w:rsidP="00CD4EB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CD4EB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} Etapa; </w:t>
      </w:r>
    </w:p>
    <w:p w14:paraId="0551D96E" w14:textId="7E903687" w:rsidR="0092331B" w:rsidRDefault="0092331B" w:rsidP="0092331B">
      <w:pPr>
        <w:pStyle w:val="Cabealho"/>
        <w:numPr>
          <w:ilvl w:val="0"/>
          <w:numId w:val="15"/>
        </w:numPr>
      </w:pPr>
      <w:r w:rsidRPr="00586836">
        <w:rPr>
          <w:b/>
          <w:bCs/>
        </w:rPr>
        <w:t>Concorrente</w:t>
      </w:r>
      <w:r>
        <w:br/>
        <w:t>Guarda os dados do concorrente, como seu nome, nome do carro, primeira etapa realizada, ultima etapa realizada e quantidade de etapas realizadas numa determinada prova;</w:t>
      </w:r>
    </w:p>
    <w:p w14:paraId="20195ED1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typedef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8763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concorrente {  </w:t>
      </w:r>
    </w:p>
    <w:p w14:paraId="085737EB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id;  </w:t>
      </w:r>
    </w:p>
    <w:p w14:paraId="1508EA7F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nome[50];  </w:t>
      </w:r>
    </w:p>
    <w:p w14:paraId="1218BF7D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carro[10];  </w:t>
      </w:r>
    </w:p>
    <w:p w14:paraId="5A76DE79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Etapa* etapa;  </w:t>
      </w:r>
    </w:p>
    <w:p w14:paraId="1D41AD6A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Etapa* etapa_ult;  </w:t>
      </w:r>
    </w:p>
    <w:p w14:paraId="7BA66CBB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qtdEtapas;  </w:t>
      </w:r>
    </w:p>
    <w:p w14:paraId="3AA64F19" w14:textId="77777777" w:rsidR="008763EF" w:rsidRPr="008763EF" w:rsidRDefault="008763EF" w:rsidP="008763E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} Concorrente;  </w:t>
      </w:r>
    </w:p>
    <w:p w14:paraId="699F9586" w14:textId="625FFCC7" w:rsidR="008763EF" w:rsidRDefault="008763EF" w:rsidP="008763EF">
      <w:pPr>
        <w:pStyle w:val="Cabealho"/>
        <w:numPr>
          <w:ilvl w:val="0"/>
          <w:numId w:val="15"/>
        </w:numPr>
      </w:pPr>
      <w:r w:rsidRPr="00586836">
        <w:rPr>
          <w:b/>
          <w:bCs/>
        </w:rPr>
        <w:t>InfoCorrida</w:t>
      </w:r>
      <w:r>
        <w:br/>
        <w:t>Guarda informações relativas ao concorrente uma corrida, ou seja, possui uma estrutura de dados de Concorrente, o número de etapas que a corrida possui, tempo total de corrida do concorrente, distancia total que o concorrente percorreu, assim como sua velocidade media ao longo da corrida. Ainda, há um apontador para outra informação de corrida de outro concorrente;</w:t>
      </w:r>
    </w:p>
    <w:p w14:paraId="264C15F8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typedef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8763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corrida {  </w:t>
      </w:r>
    </w:p>
    <w:p w14:paraId="4FF395CC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Concorrente concorrente;  </w:t>
      </w:r>
    </w:p>
    <w:p w14:paraId="4EC6909F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num_etapas;  </w:t>
      </w:r>
    </w:p>
    <w:p w14:paraId="32A6F19D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tempoTotal;  </w:t>
      </w:r>
    </w:p>
    <w:p w14:paraId="498FE34F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float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distanciaTotal;  </w:t>
      </w:r>
    </w:p>
    <w:p w14:paraId="30102E48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float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velocidadeMedia;  </w:t>
      </w:r>
    </w:p>
    <w:p w14:paraId="77CC5F2A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8763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corrida* next;  </w:t>
      </w:r>
    </w:p>
    <w:p w14:paraId="766BB462" w14:textId="77777777" w:rsidR="008763EF" w:rsidRPr="008763EF" w:rsidRDefault="008763EF" w:rsidP="008763E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8763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} InfoCorrida; </w:t>
      </w:r>
    </w:p>
    <w:p w14:paraId="19B128AE" w14:textId="772D13AC" w:rsidR="008763EF" w:rsidRPr="00586836" w:rsidRDefault="008763EF" w:rsidP="008763EF">
      <w:pPr>
        <w:pStyle w:val="Cabealho"/>
        <w:numPr>
          <w:ilvl w:val="0"/>
          <w:numId w:val="15"/>
        </w:numPr>
        <w:rPr>
          <w:b/>
          <w:bCs/>
        </w:rPr>
      </w:pPr>
      <w:r w:rsidRPr="00586836">
        <w:rPr>
          <w:b/>
          <w:bCs/>
        </w:rPr>
        <w:t>Prova</w:t>
      </w:r>
    </w:p>
    <w:p w14:paraId="1758A61F" w14:textId="656D6341" w:rsidR="008763EF" w:rsidRDefault="008763EF" w:rsidP="008763EF">
      <w:pPr>
        <w:pStyle w:val="Cabealho"/>
        <w:ind w:left="720"/>
      </w:pPr>
      <w:r>
        <w:t>Guarda um apontador para a informação de um concorrente em uma corrida</w:t>
      </w:r>
      <w:r w:rsidR="000D732B">
        <w:t xml:space="preserve"> (início da lista), assim como a quantidade total de concorrentes que participaram daquela prova;</w:t>
      </w:r>
    </w:p>
    <w:p w14:paraId="30858F0E" w14:textId="4CC0BBEB" w:rsidR="000D732B" w:rsidRDefault="000D732B" w:rsidP="008763EF">
      <w:pPr>
        <w:pStyle w:val="Cabealho"/>
        <w:ind w:left="720"/>
      </w:pPr>
    </w:p>
    <w:p w14:paraId="18F61019" w14:textId="32D44DE0" w:rsidR="000D732B" w:rsidRDefault="000D732B" w:rsidP="008763EF">
      <w:pPr>
        <w:pStyle w:val="Cabealho"/>
        <w:ind w:left="720"/>
      </w:pPr>
    </w:p>
    <w:p w14:paraId="72D9D7A3" w14:textId="77777777" w:rsidR="000D732B" w:rsidRPr="000D732B" w:rsidRDefault="000D732B" w:rsidP="000D73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lastRenderedPageBreak/>
        <w:t>typedef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0D732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prova {  </w:t>
      </w:r>
    </w:p>
    <w:p w14:paraId="2A328F03" w14:textId="77777777" w:rsidR="000D732B" w:rsidRPr="000D732B" w:rsidRDefault="000D732B" w:rsidP="000D73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InfoCorrida* corrida;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//inicio da lista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70A5373C" w14:textId="77777777" w:rsidR="000D732B" w:rsidRPr="000D732B" w:rsidRDefault="000D732B" w:rsidP="000D73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quantidadeConcorrentes;  </w:t>
      </w:r>
    </w:p>
    <w:p w14:paraId="0D44EE23" w14:textId="77777777" w:rsidR="000D732B" w:rsidRPr="000D732B" w:rsidRDefault="000D732B" w:rsidP="000D732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} Prova;</w:t>
      </w:r>
    </w:p>
    <w:p w14:paraId="15BC4619" w14:textId="0ED8E212" w:rsidR="000D732B" w:rsidRDefault="000D732B" w:rsidP="000D732B">
      <w:pPr>
        <w:pStyle w:val="Cabealho"/>
        <w:numPr>
          <w:ilvl w:val="0"/>
          <w:numId w:val="15"/>
        </w:numPr>
      </w:pPr>
      <w:r w:rsidRPr="00586836">
        <w:rPr>
          <w:b/>
          <w:bCs/>
        </w:rPr>
        <w:t>MediaEtapa</w:t>
      </w:r>
      <w:r>
        <w:br/>
        <w:t>Guarda informações de forma agregada sobre uma determinada etapa;</w:t>
      </w:r>
    </w:p>
    <w:p w14:paraId="73294916" w14:textId="77777777" w:rsidR="000D732B" w:rsidRPr="000D732B" w:rsidRDefault="000D732B" w:rsidP="000D732B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D732B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//contém informações sobre as etapas e suas medias</w:t>
      </w:r>
      <w:r w:rsidRPr="000D732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5BFE4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typedef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0D732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struct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mediaEtapa {  </w:t>
      </w:r>
    </w:p>
    <w:p w14:paraId="35FF3AB6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ini[3];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//inicio da etapa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1B7C2A64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char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fim[3];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//fim da etapa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057302BE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tempoTotal;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//tempo total percorrido por todos os concorrentes na etapa</w:t>
      </w:r>
    </w:p>
    <w:p w14:paraId="283CE048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cont;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//quantas vezes a etapa foi percorrida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4274F8E8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float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media;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//media da etapa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1C7DB274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</w:t>
      </w:r>
      <w:r w:rsidRPr="000D732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tempoMinimo; </w:t>
      </w:r>
      <w:r w:rsidRPr="000D732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//Menor tempo feito na etapa</w:t>
      </w: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1D33BB46" w14:textId="77777777" w:rsidR="000D732B" w:rsidRPr="000D732B" w:rsidRDefault="000D732B" w:rsidP="000D732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0D732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} MediaEtapa;  </w:t>
      </w:r>
    </w:p>
    <w:p w14:paraId="12F41BA5" w14:textId="2C852361" w:rsidR="000D732B" w:rsidRPr="00586836" w:rsidRDefault="000D732B" w:rsidP="000D732B">
      <w:pPr>
        <w:pStyle w:val="Cabealho"/>
        <w:ind w:left="360"/>
        <w:rPr>
          <w:b/>
          <w:bCs/>
        </w:rPr>
      </w:pPr>
      <w:r w:rsidRPr="00586836">
        <w:rPr>
          <w:b/>
          <w:bCs/>
        </w:rPr>
        <w:t>Além disso, possui as seguintes principais funções</w:t>
      </w:r>
      <w:r w:rsidR="00586836">
        <w:rPr>
          <w:b/>
          <w:bCs/>
        </w:rPr>
        <w:t xml:space="preserve"> definidas</w:t>
      </w:r>
      <w:r w:rsidRPr="00586836">
        <w:rPr>
          <w:b/>
          <w:bCs/>
        </w:rPr>
        <w:t>:</w:t>
      </w:r>
    </w:p>
    <w:p w14:paraId="40A84B1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13551303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Processa ficheiro de informações sobre uma corrida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41C71E4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0EE14883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processaCorrida();  </w:t>
      </w:r>
    </w:p>
    <w:p w14:paraId="73A77E5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7BA6A4A5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43075470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Processa as etapas que existem em uma corrida, assim como suas distancias totais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0B3F285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10FAD79D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processaEtapa();  </w:t>
      </w:r>
    </w:p>
    <w:p w14:paraId="022E6540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48EEF91A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12D744C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Processa os concorrentes com provas validas ou não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677620BE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39D2F76F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processaConcorrentes();  </w:t>
      </w:r>
    </w:p>
    <w:p w14:paraId="6D6B3211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446CA0B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165EBE70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Retorna o resultado do carregamento efetuado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4BBC9160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1C21DCAE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InfoCorrida* getResult();  </w:t>
      </w:r>
    </w:p>
    <w:p w14:paraId="5A1BB9A7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74AE2F9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596440E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Busca quantidade de concorrentes.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761A5C0B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6C49FD71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getQtdConcorrentes();  </w:t>
      </w:r>
    </w:p>
    <w:p w14:paraId="6D8CC42B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4C4EAA05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00DD5A2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Quantidade de concorrentes com provas validas.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46D8904A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7D2445F7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getConcProvaVal();  </w:t>
      </w:r>
    </w:p>
    <w:p w14:paraId="739D0D4A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6B13B3C3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6DE41E9F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Apresentacao do concorrente mais rapido / mais lento a efetuar uma prova valida.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6377B16C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01DE593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void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displayListTempoProva();  </w:t>
      </w:r>
    </w:p>
    <w:p w14:paraId="4A11A32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21AC8834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72F2017D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Calculo das medias dos tempos por etapa e ordenado por ocorrencia.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49300701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52898F1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void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calcMediaEtapa();  </w:t>
      </w:r>
    </w:p>
    <w:p w14:paraId="024394D7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lastRenderedPageBreak/>
        <w:t>  </w:t>
      </w:r>
    </w:p>
    <w:p w14:paraId="75B1BF03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3EF9DE2A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Apresentação do concorrente mais rápido / mais lento a efetuar uma prova válida.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12CCB66B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527EF372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void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displayRapidoLento();  </w:t>
      </w:r>
    </w:p>
    <w:p w14:paraId="6B4E4EAD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362D4320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0174FB45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Cálculo do menor tempo em que é possível efetuar a prova na totalidade, ou seja, soma dos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7FD834F8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tempos mínimos por etapa independentemente de terem sido efetuados por concorrentes com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2475030F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provas válidas ou não;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38032A4B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6C7A62E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pt-BR" w:eastAsia="pt-BR" w:bidi="ar-SA"/>
        </w:rPr>
        <w:t>int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displayMinTempProva();  </w:t>
      </w:r>
    </w:p>
    <w:p w14:paraId="2E3101B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291BECE7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2F5C1377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Listagem das velocidades médias de toda a prova, ordenada por ordem decrescente.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7A6382E2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Considere apenas as velocidades de concorrentes que efetuaram uma prova válida.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56A12351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7ED4C725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void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calcVelocidadeMedia();  </w:t>
      </w:r>
    </w:p>
    <w:p w14:paraId="43E8C5C9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53F886DC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/*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005A93C5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Geração da tabela classificativa da prova, onde constem os seguintes campos de informação: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2DE3AAFC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posição na prova, número do concorrente, tempo total de prova, diferença para o concorrente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122344CA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anterior, diferença para o líder. Os concorrentes desclassificados deverão constar no final da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6E12C6EE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    tabela, ordenados por ordem crescente do seu número.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</w:p>
    <w:p w14:paraId="6166989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:lang w:val="pt-BR" w:eastAsia="pt-BR" w:bidi="ar-SA"/>
        </w:rPr>
        <w:t>*/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 </w:t>
      </w:r>
    </w:p>
    <w:p w14:paraId="37F8A3B6" w14:textId="77777777" w:rsidR="00B227E8" w:rsidRPr="00B227E8" w:rsidRDefault="00B227E8" w:rsidP="00B227E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spacing w:before="0"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pt-BR" w:eastAsia="pt-BR" w:bidi="ar-SA"/>
        </w:rPr>
      </w:pP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extern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</w:t>
      </w:r>
      <w:r w:rsidRPr="00B227E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pt-BR" w:eastAsia="pt-BR" w:bidi="ar-SA"/>
        </w:rPr>
        <w:t>void</w:t>
      </w:r>
      <w:r w:rsidRPr="00B227E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pt-BR" w:eastAsia="pt-BR" w:bidi="ar-SA"/>
        </w:rPr>
        <w:t> displayTabela();  </w:t>
      </w:r>
    </w:p>
    <w:p w14:paraId="22615E76" w14:textId="1D2AAC9A" w:rsidR="009D2235" w:rsidRPr="00B227E8" w:rsidRDefault="00B227E8" w:rsidP="00B227E8">
      <w:pPr>
        <w:rPr>
          <w:b/>
          <w:bCs/>
          <w:i/>
          <w:iCs/>
        </w:rPr>
      </w:pPr>
      <w:r>
        <w:br/>
      </w:r>
      <w:r w:rsidR="000D732B" w:rsidRPr="00B227E8">
        <w:rPr>
          <w:b/>
          <w:bCs/>
          <w:i/>
          <w:iCs/>
        </w:rPr>
        <w:t>rally.c</w:t>
      </w:r>
    </w:p>
    <w:p w14:paraId="56A52A73" w14:textId="2136AFA9" w:rsidR="00487248" w:rsidRDefault="00487248" w:rsidP="009D32C0">
      <w:pPr>
        <w:pStyle w:val="Cabealho"/>
        <w:rPr>
          <w:lang w:val="pt-PT"/>
        </w:rPr>
      </w:pPr>
      <w:r>
        <w:rPr>
          <w:lang w:val="pt-PT"/>
        </w:rPr>
        <w:t>Possui a implementação das funções definidas em rally.h com a utilização de alguns conceitos vistos nas aulas, como por exemplo, vetores, estruturas (ligadas ou não), alocação de memória dinâmica e não dinâmica, tratamento de ficheiros (leitura e escrita), assim como o desenvolvimento de toda a relação efetuada entre as estruturas descritas acima.</w:t>
      </w:r>
    </w:p>
    <w:p w14:paraId="18F84207" w14:textId="04FDEEB0" w:rsidR="00487248" w:rsidRDefault="00487248" w:rsidP="00487248">
      <w:pPr>
        <w:pStyle w:val="Legenda"/>
      </w:pPr>
      <w:bookmarkStart w:id="4" w:name="_Toc61634566"/>
      <w:r>
        <w:rPr>
          <w:noProof/>
        </w:rPr>
        <w:drawing>
          <wp:inline distT="0" distB="0" distL="0" distR="0" wp14:anchorId="57274004" wp14:editId="17CFC368">
            <wp:extent cx="4419600" cy="1114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3</w:t>
      </w:r>
      <w:r>
        <w:rPr>
          <w:noProof/>
        </w:rPr>
        <w:fldChar w:fldCharType="end"/>
      </w:r>
      <w:r w:rsidRPr="00A03F3D">
        <w:t xml:space="preserve">: </w:t>
      </w:r>
      <w:r>
        <w:t>Exemplo de alocação dinâmica e atribuição de valores</w:t>
      </w:r>
      <w:bookmarkEnd w:id="4"/>
    </w:p>
    <w:p w14:paraId="079E8E32" w14:textId="59474188" w:rsidR="00487248" w:rsidRDefault="00487248" w:rsidP="00487248">
      <w:pPr>
        <w:pStyle w:val="Cabealho"/>
        <w:jc w:val="center"/>
      </w:pPr>
      <w:bookmarkStart w:id="5" w:name="_Toc61634567"/>
      <w:r>
        <w:rPr>
          <w:noProof/>
        </w:rPr>
        <w:lastRenderedPageBreak/>
        <w:drawing>
          <wp:inline distT="0" distB="0" distL="0" distR="0" wp14:anchorId="52EFE4F5" wp14:editId="75F9712C">
            <wp:extent cx="4531995" cy="1603882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8271" cy="16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 w:rsidRPr="00A03F3D">
        <w:t xml:space="preserve">Figura </w:t>
      </w:r>
      <w:r w:rsidR="00FD61BE">
        <w:fldChar w:fldCharType="begin"/>
      </w:r>
      <w:r w:rsidR="00FD61BE">
        <w:instrText xml:space="preserve"> SEQ Figura \* ARABIC </w:instrText>
      </w:r>
      <w:r w:rsidR="00FD61BE">
        <w:fldChar w:fldCharType="separate"/>
      </w:r>
      <w:r w:rsidR="009012A3">
        <w:rPr>
          <w:noProof/>
        </w:rPr>
        <w:t>4</w:t>
      </w:r>
      <w:r w:rsidR="00FD61BE">
        <w:rPr>
          <w:noProof/>
        </w:rPr>
        <w:fldChar w:fldCharType="end"/>
      </w:r>
      <w:r w:rsidRPr="00A03F3D">
        <w:t xml:space="preserve">: </w:t>
      </w:r>
      <w:r>
        <w:t>Exemplo de tratamento de ficheiro</w:t>
      </w:r>
      <w:bookmarkEnd w:id="5"/>
    </w:p>
    <w:p w14:paraId="77802D21" w14:textId="5820BC39" w:rsidR="00487248" w:rsidRDefault="00487248" w:rsidP="00487248">
      <w:pPr>
        <w:pStyle w:val="Cabealh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FD6A75B" wp14:editId="2444E692">
            <wp:extent cx="5471795" cy="1776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D61" w14:textId="1F24CA08" w:rsidR="00487248" w:rsidRDefault="00487248" w:rsidP="00487248">
      <w:pPr>
        <w:pStyle w:val="Cabealho"/>
        <w:jc w:val="center"/>
      </w:pPr>
      <w:bookmarkStart w:id="6" w:name="_Toc61634568"/>
      <w:r w:rsidRPr="00A03F3D">
        <w:t xml:space="preserve">Figura </w:t>
      </w:r>
      <w:r w:rsidR="00FD61BE">
        <w:fldChar w:fldCharType="begin"/>
      </w:r>
      <w:r w:rsidR="00FD61BE">
        <w:instrText xml:space="preserve"> SEQ Figura \* ARABIC </w:instrText>
      </w:r>
      <w:r w:rsidR="00FD61BE">
        <w:fldChar w:fldCharType="separate"/>
      </w:r>
      <w:r w:rsidR="009012A3">
        <w:rPr>
          <w:noProof/>
        </w:rPr>
        <w:t>5</w:t>
      </w:r>
      <w:r w:rsidR="00FD61BE">
        <w:rPr>
          <w:noProof/>
        </w:rPr>
        <w:fldChar w:fldCharType="end"/>
      </w:r>
      <w:r w:rsidRPr="00A03F3D">
        <w:t xml:space="preserve">: </w:t>
      </w:r>
      <w:r>
        <w:t>Exemplo de tranformação de uma lista dinâmica para um vetor não dinâmico</w:t>
      </w:r>
      <w:bookmarkEnd w:id="6"/>
    </w:p>
    <w:p w14:paraId="5EFABB1F" w14:textId="77777777" w:rsidR="00586836" w:rsidRDefault="00586836" w:rsidP="00487248">
      <w:pPr>
        <w:pStyle w:val="Cabealho"/>
        <w:jc w:val="center"/>
      </w:pPr>
    </w:p>
    <w:p w14:paraId="10500366" w14:textId="7CF9A6C4" w:rsidR="007A189A" w:rsidRPr="00586836" w:rsidRDefault="007A189A" w:rsidP="007A189A">
      <w:pPr>
        <w:pStyle w:val="Cabealho"/>
        <w:rPr>
          <w:b/>
          <w:bCs/>
          <w:i/>
          <w:iCs/>
        </w:rPr>
      </w:pPr>
      <w:r w:rsidRPr="00586836">
        <w:rPr>
          <w:b/>
          <w:bCs/>
          <w:i/>
          <w:iCs/>
        </w:rPr>
        <w:t>main.c</w:t>
      </w:r>
    </w:p>
    <w:p w14:paraId="74DAFE05" w14:textId="269B8DB1" w:rsidR="007A189A" w:rsidRDefault="007A189A" w:rsidP="007A189A">
      <w:pPr>
        <w:pStyle w:val="Cabealho"/>
        <w:rPr>
          <w:lang w:val="pt-PT"/>
        </w:rPr>
      </w:pPr>
      <w:r>
        <w:rPr>
          <w:lang w:val="pt-PT"/>
        </w:rPr>
        <w:t>Possui a chamada das funções criadas pela ordem em que encontram-se no enunciado do trabalho. Aqui, de forma a facilitar o desenvolvimento, não há nenhuma interação com o utilizador já que o que se pede está bem definido.</w:t>
      </w:r>
    </w:p>
    <w:p w14:paraId="049549D3" w14:textId="1C685D66" w:rsidR="005D12F4" w:rsidRDefault="0027439F" w:rsidP="005D12F4">
      <w:pPr>
        <w:pStyle w:val="Ttulo2"/>
        <w:rPr>
          <w:lang w:val="pt-PT"/>
        </w:rPr>
      </w:pPr>
      <w:bookmarkStart w:id="7" w:name="_Toc61634548"/>
      <w:r>
        <w:rPr>
          <w:lang w:val="pt-PT"/>
        </w:rPr>
        <w:t xml:space="preserve">Associação entre </w:t>
      </w:r>
      <w:r w:rsidR="00487248">
        <w:rPr>
          <w:lang w:val="pt-PT"/>
        </w:rPr>
        <w:t>as estruturas</w:t>
      </w:r>
      <w:bookmarkEnd w:id="7"/>
    </w:p>
    <w:p w14:paraId="5B733F8F" w14:textId="4F94341E" w:rsidR="0027439F" w:rsidRDefault="0027439F" w:rsidP="0027439F">
      <w:pPr>
        <w:pStyle w:val="Corpodetexto"/>
        <w:rPr>
          <w:lang w:val="pt-PT"/>
        </w:rPr>
      </w:pPr>
      <w:r>
        <w:rPr>
          <w:lang w:val="pt-PT"/>
        </w:rPr>
        <w:t xml:space="preserve">A ligação entre </w:t>
      </w:r>
      <w:r w:rsidR="00487248">
        <w:rPr>
          <w:lang w:val="pt-PT"/>
        </w:rPr>
        <w:t>as estruturas</w:t>
      </w:r>
      <w:r>
        <w:rPr>
          <w:lang w:val="pt-PT"/>
        </w:rPr>
        <w:t xml:space="preserve"> foi feita de forma a facilitar todo o processo de conexão entre </w:t>
      </w:r>
      <w:r w:rsidR="00487248">
        <w:rPr>
          <w:lang w:val="pt-PT"/>
        </w:rPr>
        <w:t>as mais variadas informações</w:t>
      </w:r>
      <w:r>
        <w:rPr>
          <w:lang w:val="pt-PT"/>
        </w:rPr>
        <w:t xml:space="preserve"> </w:t>
      </w:r>
      <w:r w:rsidR="00487248">
        <w:rPr>
          <w:lang w:val="pt-PT"/>
        </w:rPr>
        <w:t>obtidas pelo</w:t>
      </w:r>
      <w:r>
        <w:rPr>
          <w:lang w:val="pt-PT"/>
        </w:rPr>
        <w:t xml:space="preserve"> </w:t>
      </w:r>
      <w:r w:rsidR="00487248">
        <w:rPr>
          <w:lang w:val="pt-PT"/>
        </w:rPr>
        <w:t>programa</w:t>
      </w:r>
      <w:r>
        <w:rPr>
          <w:lang w:val="pt-PT"/>
        </w:rPr>
        <w:t xml:space="preserve">. </w:t>
      </w:r>
      <w:r w:rsidR="007A189A">
        <w:rPr>
          <w:lang w:val="pt-PT"/>
        </w:rPr>
        <w:t>Logo abaixo, é apresentada uma imagem retirada em debug de como os dados ficam estruturados ao longo do programa:</w:t>
      </w:r>
    </w:p>
    <w:p w14:paraId="363296DE" w14:textId="04ED3FA2" w:rsidR="000C540F" w:rsidRDefault="007A189A" w:rsidP="00C214B4">
      <w:pPr>
        <w:pStyle w:val="Corpodetexto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CAECCD8" wp14:editId="251C7D90">
            <wp:extent cx="5471795" cy="37255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3DF" w14:textId="4442CEA1" w:rsidR="000C540F" w:rsidRDefault="000C540F" w:rsidP="000C540F">
      <w:pPr>
        <w:pStyle w:val="Legenda"/>
      </w:pPr>
      <w:bookmarkStart w:id="8" w:name="_Toc61634569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6</w:t>
      </w:r>
      <w:r>
        <w:rPr>
          <w:noProof/>
        </w:rPr>
        <w:fldChar w:fldCharType="end"/>
      </w:r>
      <w:r w:rsidRPr="00A03F3D">
        <w:t xml:space="preserve">: </w:t>
      </w:r>
      <w:r w:rsidR="007A189A">
        <w:t>Estruturas de dados e suas ligações depois do carregamento do ficheiro</w:t>
      </w:r>
      <w:bookmarkEnd w:id="8"/>
    </w:p>
    <w:p w14:paraId="77596AB0" w14:textId="161B2FC5" w:rsidR="00586836" w:rsidRDefault="00586836" w:rsidP="00586836">
      <w:pPr>
        <w:pStyle w:val="Ttulo2"/>
        <w:rPr>
          <w:lang w:val="pt-PT"/>
        </w:rPr>
      </w:pPr>
      <w:bookmarkStart w:id="9" w:name="_Toc61634549"/>
      <w:r>
        <w:rPr>
          <w:lang w:val="pt-PT"/>
        </w:rPr>
        <w:t>Output do projeto</w:t>
      </w:r>
      <w:bookmarkEnd w:id="9"/>
    </w:p>
    <w:p w14:paraId="6A8F8D14" w14:textId="7BA3EC2A" w:rsidR="00586836" w:rsidRDefault="00586836" w:rsidP="00586836">
      <w:pPr>
        <w:pStyle w:val="Corpodetexto"/>
        <w:rPr>
          <w:lang w:val="pt-PT"/>
        </w:rPr>
      </w:pPr>
      <w:r>
        <w:rPr>
          <w:lang w:val="pt-PT"/>
        </w:rPr>
        <w:t>O output do projeto pode ser visto a seguir:</w:t>
      </w:r>
    </w:p>
    <w:p w14:paraId="5AA810C0" w14:textId="3A074288" w:rsidR="00586836" w:rsidRDefault="00633AFC" w:rsidP="00586836">
      <w:pPr>
        <w:pStyle w:val="Corpodetex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21EDD67" wp14:editId="21104D66">
            <wp:extent cx="5250815" cy="3122946"/>
            <wp:effectExtent l="0" t="0" r="6985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21" cy="31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923" w14:textId="7BFC2E86" w:rsidR="000C540F" w:rsidRDefault="00586836" w:rsidP="00586836">
      <w:pPr>
        <w:pStyle w:val="Legenda"/>
      </w:pPr>
      <w:bookmarkStart w:id="10" w:name="_Toc61634570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7</w:t>
      </w:r>
      <w:r>
        <w:rPr>
          <w:noProof/>
        </w:rPr>
        <w:fldChar w:fldCharType="end"/>
      </w:r>
      <w:r w:rsidRPr="00A03F3D">
        <w:t xml:space="preserve">: </w:t>
      </w:r>
      <w:r>
        <w:t>Output final do programa</w:t>
      </w:r>
      <w:bookmarkEnd w:id="10"/>
    </w:p>
    <w:p w14:paraId="0AA286BB" w14:textId="181762EB" w:rsidR="00633AFC" w:rsidRDefault="00633AFC" w:rsidP="00586836">
      <w:pPr>
        <w:pStyle w:val="Legenda"/>
      </w:pPr>
    </w:p>
    <w:p w14:paraId="21F88048" w14:textId="1B7FC296" w:rsidR="00633AFC" w:rsidRDefault="00633AFC" w:rsidP="00633AFC">
      <w:pPr>
        <w:pStyle w:val="Corpodetex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F9104B7" wp14:editId="1DC4A1CC">
            <wp:extent cx="5471795" cy="1266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EE6" w14:textId="4D6DDF3D" w:rsidR="00633AFC" w:rsidRDefault="00633AFC" w:rsidP="00633AFC">
      <w:pPr>
        <w:pStyle w:val="Legenda"/>
      </w:pPr>
      <w:bookmarkStart w:id="11" w:name="_Toc61634571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12A3">
        <w:rPr>
          <w:noProof/>
        </w:rPr>
        <w:t>8</w:t>
      </w:r>
      <w:r>
        <w:rPr>
          <w:noProof/>
        </w:rPr>
        <w:fldChar w:fldCharType="end"/>
      </w:r>
      <w:r w:rsidRPr="00A03F3D">
        <w:t xml:space="preserve">: </w:t>
      </w:r>
      <w:r>
        <w:t>Ficheiro resultados.txt</w:t>
      </w:r>
      <w:bookmarkEnd w:id="11"/>
    </w:p>
    <w:p w14:paraId="543A8093" w14:textId="77777777" w:rsidR="00633AFC" w:rsidRDefault="00633AFC" w:rsidP="00586836">
      <w:pPr>
        <w:pStyle w:val="Legenda"/>
      </w:pPr>
    </w:p>
    <w:p w14:paraId="0DE10DEB" w14:textId="7D7D41DE" w:rsidR="003D55E2" w:rsidRDefault="003D55E2" w:rsidP="003D55E2">
      <w:pPr>
        <w:pStyle w:val="Ttulo1"/>
      </w:pPr>
      <w:bookmarkStart w:id="12" w:name="_Toc61634550"/>
      <w:r>
        <w:lastRenderedPageBreak/>
        <w:t>Conclusão</w:t>
      </w:r>
      <w:bookmarkEnd w:id="12"/>
    </w:p>
    <w:p w14:paraId="4954E8E5" w14:textId="4955923F" w:rsidR="00633AFC" w:rsidRPr="00633AFC" w:rsidRDefault="006269F2" w:rsidP="00633AFC">
      <w:pPr>
        <w:pStyle w:val="Corpodetexto"/>
        <w:rPr>
          <w:lang w:val="pt-PT"/>
        </w:rPr>
      </w:pPr>
      <w:r>
        <w:rPr>
          <w:lang w:val="pt-PT"/>
        </w:rPr>
        <w:t>Conclui-se que a</w:t>
      </w:r>
      <w:r w:rsidR="00633AFC">
        <w:rPr>
          <w:lang w:val="pt-PT"/>
        </w:rPr>
        <w:t>s structs definem tipos de dados que agrupam variáveis sob um mesmo tipo de dados. No presente trabalho, as estruturas foram desenvolvidas de modo a criar interações entre si e faciltar o processamento, busca e o resultado dos dados inseridos.</w:t>
      </w:r>
    </w:p>
    <w:p w14:paraId="71CBC7C3" w14:textId="0BC17A0F" w:rsidR="001C2FB2" w:rsidRDefault="00633AFC">
      <w:pPr>
        <w:rPr>
          <w:lang w:val="pt-PT"/>
        </w:rPr>
      </w:pPr>
      <w:r>
        <w:rPr>
          <w:lang w:val="pt-PT"/>
        </w:rPr>
        <w:t>Funcionalidades adicionais poderão ser criadas para melhorias futuras de forma a facilitar mais ainda a organização do código e todo o processamento dos dados. Tanto o código como os arquivos gerados pelo DoxyGen encontram-se no link do git mencionado na introdução.</w:t>
      </w:r>
    </w:p>
    <w:p w14:paraId="2270461B" w14:textId="77777777" w:rsidR="00555368" w:rsidRPr="000D7293" w:rsidRDefault="00555368">
      <w:pPr>
        <w:rPr>
          <w:lang w:val="pt-PT"/>
        </w:rPr>
      </w:pPr>
    </w:p>
    <w:p w14:paraId="76674697" w14:textId="77777777" w:rsidR="00C46D78" w:rsidRDefault="00C46D78" w:rsidP="002039A7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28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FA2C5" w14:textId="77777777" w:rsidR="00FD61BE" w:rsidRDefault="00FD61BE">
      <w:pPr>
        <w:spacing w:line="240" w:lineRule="auto"/>
      </w:pPr>
      <w:r>
        <w:separator/>
      </w:r>
    </w:p>
  </w:endnote>
  <w:endnote w:type="continuationSeparator" w:id="0">
    <w:p w14:paraId="7D9E1120" w14:textId="77777777" w:rsidR="00FD61BE" w:rsidRDefault="00FD6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4CB5E3D7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D55D7A">
      <w:rPr>
        <w:color w:val="17365D"/>
        <w:sz w:val="20"/>
        <w:lang w:val="pt-PT"/>
      </w:rPr>
      <w:t>LP2: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2B3802DE" w:rsidR="003D1248" w:rsidRPr="00E00A00" w:rsidRDefault="002039A7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1D96AFF0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 xml:space="preserve">LP2: Trabalho Prático </w:t>
    </w:r>
    <w:r w:rsidR="00D55D7A"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5E624" w14:textId="77777777" w:rsidR="00FD61BE" w:rsidRDefault="00FD61BE">
      <w:pPr>
        <w:spacing w:line="240" w:lineRule="auto"/>
      </w:pPr>
      <w:r>
        <w:separator/>
      </w:r>
    </w:p>
  </w:footnote>
  <w:footnote w:type="continuationSeparator" w:id="0">
    <w:p w14:paraId="75F757AE" w14:textId="77777777" w:rsidR="00FD61BE" w:rsidRDefault="00FD6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3561EF11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0D3ACEA9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2039A7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CA7A94"/>
    <w:multiLevelType w:val="hybridMultilevel"/>
    <w:tmpl w:val="24EA7484"/>
    <w:lvl w:ilvl="0" w:tplc="1BFE5FF8">
      <w:numFmt w:val="bullet"/>
      <w:lvlText w:val=""/>
      <w:lvlJc w:val="left"/>
      <w:pPr>
        <w:ind w:left="720" w:hanging="360"/>
      </w:pPr>
      <w:rPr>
        <w:rFonts w:ascii="Symbol" w:eastAsia="Lucida Sans Unicode" w:hAnsi="Symbol" w:cs="font298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A441B"/>
    <w:multiLevelType w:val="hybridMultilevel"/>
    <w:tmpl w:val="FF063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968C8"/>
    <w:multiLevelType w:val="hybridMultilevel"/>
    <w:tmpl w:val="93B045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794B"/>
    <w:multiLevelType w:val="hybridMultilevel"/>
    <w:tmpl w:val="11A2C1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5218"/>
    <w:multiLevelType w:val="multilevel"/>
    <w:tmpl w:val="63589B2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29B250B5"/>
    <w:multiLevelType w:val="multilevel"/>
    <w:tmpl w:val="E158B01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2F4348E0"/>
    <w:multiLevelType w:val="hybridMultilevel"/>
    <w:tmpl w:val="B6CAE0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F616C"/>
    <w:multiLevelType w:val="multilevel"/>
    <w:tmpl w:val="71A0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B6F"/>
    <w:multiLevelType w:val="multilevel"/>
    <w:tmpl w:val="14B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20AD7"/>
    <w:multiLevelType w:val="hybridMultilevel"/>
    <w:tmpl w:val="6D20E5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0BFC"/>
    <w:multiLevelType w:val="multilevel"/>
    <w:tmpl w:val="03E8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03921"/>
    <w:multiLevelType w:val="multilevel"/>
    <w:tmpl w:val="AF9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E42BA1"/>
    <w:multiLevelType w:val="hybridMultilevel"/>
    <w:tmpl w:val="2C10B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C7EA5"/>
    <w:multiLevelType w:val="multilevel"/>
    <w:tmpl w:val="C7D4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C33FB"/>
    <w:multiLevelType w:val="hybridMultilevel"/>
    <w:tmpl w:val="C884F958"/>
    <w:lvl w:ilvl="0" w:tplc="DD3256D0">
      <w:start w:val="2"/>
      <w:numFmt w:val="bullet"/>
      <w:lvlText w:val=""/>
      <w:lvlJc w:val="left"/>
      <w:pPr>
        <w:ind w:left="720" w:hanging="360"/>
      </w:pPr>
      <w:rPr>
        <w:rFonts w:ascii="Symbol" w:eastAsia="Lucida Sans Unicode" w:hAnsi="Symbol" w:cs="font298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9CE16C1"/>
    <w:multiLevelType w:val="multilevel"/>
    <w:tmpl w:val="55B2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7"/>
  </w:num>
  <w:num w:numId="7">
    <w:abstractNumId w:val="17"/>
  </w:num>
  <w:num w:numId="8">
    <w:abstractNumId w:val="5"/>
  </w:num>
  <w:num w:numId="9">
    <w:abstractNumId w:val="11"/>
  </w:num>
  <w:num w:numId="10">
    <w:abstractNumId w:val="14"/>
  </w:num>
  <w:num w:numId="11">
    <w:abstractNumId w:val="6"/>
  </w:num>
  <w:num w:numId="12">
    <w:abstractNumId w:val="4"/>
  </w:num>
  <w:num w:numId="13">
    <w:abstractNumId w:val="19"/>
  </w:num>
  <w:num w:numId="14">
    <w:abstractNumId w:val="15"/>
  </w:num>
  <w:num w:numId="15">
    <w:abstractNumId w:val="8"/>
  </w:num>
  <w:num w:numId="16">
    <w:abstractNumId w:val="13"/>
  </w:num>
  <w:num w:numId="17">
    <w:abstractNumId w:val="21"/>
  </w:num>
  <w:num w:numId="18">
    <w:abstractNumId w:val="18"/>
  </w:num>
  <w:num w:numId="19">
    <w:abstractNumId w:val="10"/>
  </w:num>
  <w:num w:numId="20">
    <w:abstractNumId w:val="9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77641"/>
    <w:rsid w:val="000B388A"/>
    <w:rsid w:val="000C540F"/>
    <w:rsid w:val="000D15CF"/>
    <w:rsid w:val="000D321D"/>
    <w:rsid w:val="000D7293"/>
    <w:rsid w:val="000D732B"/>
    <w:rsid w:val="000F01F8"/>
    <w:rsid w:val="00125020"/>
    <w:rsid w:val="00165FD7"/>
    <w:rsid w:val="001914AB"/>
    <w:rsid w:val="001C2FB2"/>
    <w:rsid w:val="001D3C8E"/>
    <w:rsid w:val="001E2125"/>
    <w:rsid w:val="001F342F"/>
    <w:rsid w:val="002039A7"/>
    <w:rsid w:val="00226ED8"/>
    <w:rsid w:val="00245990"/>
    <w:rsid w:val="00254EED"/>
    <w:rsid w:val="0027439F"/>
    <w:rsid w:val="00285501"/>
    <w:rsid w:val="002A4BFB"/>
    <w:rsid w:val="002C305F"/>
    <w:rsid w:val="002C55AC"/>
    <w:rsid w:val="002F46F2"/>
    <w:rsid w:val="003A170E"/>
    <w:rsid w:val="003A5CCC"/>
    <w:rsid w:val="003D1248"/>
    <w:rsid w:val="003D55E2"/>
    <w:rsid w:val="00435407"/>
    <w:rsid w:val="00487248"/>
    <w:rsid w:val="004929CF"/>
    <w:rsid w:val="004C18EA"/>
    <w:rsid w:val="00507515"/>
    <w:rsid w:val="00535585"/>
    <w:rsid w:val="00555368"/>
    <w:rsid w:val="00586836"/>
    <w:rsid w:val="005A236D"/>
    <w:rsid w:val="005C10A6"/>
    <w:rsid w:val="005D12F4"/>
    <w:rsid w:val="00620D8B"/>
    <w:rsid w:val="00623550"/>
    <w:rsid w:val="006269F2"/>
    <w:rsid w:val="00633AFC"/>
    <w:rsid w:val="00672B33"/>
    <w:rsid w:val="006A0F1E"/>
    <w:rsid w:val="006B2DE1"/>
    <w:rsid w:val="00734805"/>
    <w:rsid w:val="007A189A"/>
    <w:rsid w:val="007A251A"/>
    <w:rsid w:val="007C7F01"/>
    <w:rsid w:val="0081438E"/>
    <w:rsid w:val="00835CF6"/>
    <w:rsid w:val="008763EF"/>
    <w:rsid w:val="00895DED"/>
    <w:rsid w:val="008A312A"/>
    <w:rsid w:val="009012A3"/>
    <w:rsid w:val="009044F9"/>
    <w:rsid w:val="0092331B"/>
    <w:rsid w:val="0095500E"/>
    <w:rsid w:val="009C31E1"/>
    <w:rsid w:val="009D2235"/>
    <w:rsid w:val="009D32C0"/>
    <w:rsid w:val="009F16E1"/>
    <w:rsid w:val="00A03F3D"/>
    <w:rsid w:val="00A357DF"/>
    <w:rsid w:val="00A37E24"/>
    <w:rsid w:val="00A83F79"/>
    <w:rsid w:val="00A8407E"/>
    <w:rsid w:val="00AA21C5"/>
    <w:rsid w:val="00AA4FC6"/>
    <w:rsid w:val="00B10969"/>
    <w:rsid w:val="00B227E8"/>
    <w:rsid w:val="00B537E7"/>
    <w:rsid w:val="00BB3DFA"/>
    <w:rsid w:val="00C214B4"/>
    <w:rsid w:val="00C460C9"/>
    <w:rsid w:val="00C46D78"/>
    <w:rsid w:val="00CD4EB2"/>
    <w:rsid w:val="00D1566B"/>
    <w:rsid w:val="00D16BFC"/>
    <w:rsid w:val="00D55D7A"/>
    <w:rsid w:val="00DC4C54"/>
    <w:rsid w:val="00DF6118"/>
    <w:rsid w:val="00E00A00"/>
    <w:rsid w:val="00E23D2B"/>
    <w:rsid w:val="00E36C30"/>
    <w:rsid w:val="00E604C6"/>
    <w:rsid w:val="00EE32A4"/>
    <w:rsid w:val="00EF135F"/>
    <w:rsid w:val="00F37091"/>
    <w:rsid w:val="00F81983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link w:val="Ttulo1Char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character" w:styleId="MenoPendente">
    <w:name w:val="Unresolved Mention"/>
    <w:basedOn w:val="Fontepargpadro"/>
    <w:uiPriority w:val="99"/>
    <w:semiHidden/>
    <w:unhideWhenUsed/>
    <w:rsid w:val="005075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3D55E2"/>
    <w:rPr>
      <w:rFonts w:ascii="Cambria" w:eastAsia="Lucida Sans Unicode" w:hAnsi="Cambria" w:cs="font298"/>
      <w:b/>
      <w:bCs/>
      <w:color w:val="365F91"/>
      <w:kern w:val="1"/>
      <w:sz w:val="28"/>
      <w:szCs w:val="28"/>
      <w:lang w:val="pt-PT" w:bidi="en-US"/>
    </w:rPr>
  </w:style>
  <w:style w:type="paragraph" w:customStyle="1" w:styleId="alt">
    <w:name w:val="alt"/>
    <w:basedOn w:val="Normal"/>
    <w:rsid w:val="00CD4EB2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pt-BR" w:eastAsia="pt-BR" w:bidi="ar-SA"/>
    </w:rPr>
  </w:style>
  <w:style w:type="character" w:customStyle="1" w:styleId="keyword">
    <w:name w:val="keyword"/>
    <w:basedOn w:val="Fontepargpadro"/>
    <w:rsid w:val="00CD4EB2"/>
  </w:style>
  <w:style w:type="character" w:customStyle="1" w:styleId="datatypes">
    <w:name w:val="datatypes"/>
    <w:basedOn w:val="Fontepargpadro"/>
    <w:rsid w:val="00CD4EB2"/>
  </w:style>
  <w:style w:type="character" w:customStyle="1" w:styleId="comment">
    <w:name w:val="comment"/>
    <w:basedOn w:val="Fontepargpadro"/>
    <w:rsid w:val="000D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casbmendonca/Rally" TargetMode="External"/><Relationship Id="rId18" Type="http://schemas.openxmlformats.org/officeDocument/2006/relationships/header" Target="header3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7D7E23-493A-42A0-B0C2-CC684972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1362</Words>
  <Characters>7357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8702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11</cp:revision>
  <cp:lastPrinted>2021-01-15T20:23:00Z</cp:lastPrinted>
  <dcterms:created xsi:type="dcterms:W3CDTF">2021-01-14T23:00:00Z</dcterms:created>
  <dcterms:modified xsi:type="dcterms:W3CDTF">2021-01-15T20:25:00Z</dcterms:modified>
</cp:coreProperties>
</file>